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074D5" w14:textId="4B32D681" w:rsidR="00A9204E" w:rsidRDefault="00545CD7">
      <w:r>
        <w:t>Readme Brainstorm</w:t>
      </w:r>
    </w:p>
    <w:p w14:paraId="785BEF79" w14:textId="79FEE246" w:rsidR="00545CD7" w:rsidRDefault="00545CD7"/>
    <w:p w14:paraId="041ABFB9" w14:textId="77777777" w:rsidR="00545CD7" w:rsidRDefault="00545CD7" w:rsidP="00545CD7">
      <w:r>
        <w:t>This data pertains to the San Francisco area from November of 2018 through October of 2019.</w:t>
      </w:r>
    </w:p>
    <w:p w14:paraId="1139BE4D" w14:textId="77777777" w:rsidR="00545CD7" w:rsidRDefault="00545CD7" w:rsidP="00545CD7"/>
    <w:p w14:paraId="6F465C3F" w14:textId="6A9EFDC2" w:rsidR="00545CD7" w:rsidRDefault="00545CD7" w:rsidP="00545CD7">
      <w:r>
        <w:t xml:space="preserve">I will be using a </w:t>
      </w:r>
      <w:r>
        <w:t>years’ worth</w:t>
      </w:r>
      <w:r>
        <w:t xml:space="preserve"> of information from the following datasets:</w:t>
      </w:r>
    </w:p>
    <w:p w14:paraId="794DD9A4" w14:textId="77777777" w:rsidR="00545CD7" w:rsidRDefault="00545CD7" w:rsidP="00545CD7"/>
    <w:p w14:paraId="3AA3530D" w14:textId="77777777" w:rsidR="00545CD7" w:rsidRDefault="00545CD7" w:rsidP="00545CD7">
      <w:r>
        <w:t>Listings: detailed listings data including full descriptions and average review score</w:t>
      </w:r>
    </w:p>
    <w:p w14:paraId="26B5F7E9" w14:textId="77777777" w:rsidR="00545CD7" w:rsidRDefault="00545CD7" w:rsidP="00545CD7">
      <w:r>
        <w:t>Calendar: detailed calendar data for listings, including listing id and the price and availability for that day</w:t>
      </w:r>
    </w:p>
    <w:p w14:paraId="2DF4657C" w14:textId="77777777" w:rsidR="00545CD7" w:rsidRDefault="00545CD7" w:rsidP="00545CD7">
      <w:r>
        <w:t>Reviews: detailed review data for listings including unique id for each reviewer and detailed comments</w:t>
      </w:r>
    </w:p>
    <w:p w14:paraId="13E61699" w14:textId="77777777" w:rsidR="00545CD7" w:rsidRDefault="00545CD7" w:rsidP="00545CD7">
      <w:r>
        <w:t>Additionally, I will be referencing rental price information from Zillow</w:t>
      </w:r>
    </w:p>
    <w:p w14:paraId="7CFDA92B" w14:textId="77777777" w:rsidR="00545CD7" w:rsidRDefault="00545CD7" w:rsidP="00545CD7"/>
    <w:p w14:paraId="2A4FE2AA" w14:textId="77777777" w:rsidR="00545CD7" w:rsidRDefault="00545CD7" w:rsidP="00545CD7">
      <w:r>
        <w:t>In my analysis, I will be exploring the following:</w:t>
      </w:r>
    </w:p>
    <w:p w14:paraId="55B759F7" w14:textId="77777777" w:rsidR="00545CD7" w:rsidRDefault="00545CD7" w:rsidP="00545CD7"/>
    <w:p w14:paraId="76033A22" w14:textId="77777777" w:rsidR="00545CD7" w:rsidRDefault="00545CD7" w:rsidP="00545CD7">
      <w:r>
        <w:t xml:space="preserve">What makes a good user experience at </w:t>
      </w:r>
      <w:proofErr w:type="gramStart"/>
      <w:r>
        <w:t>a</w:t>
      </w:r>
      <w:proofErr w:type="gramEnd"/>
      <w:r>
        <w:t xml:space="preserve"> Airbnb rental? What makes a poor user experience? What would you advise to new Airbnb hosts to ensure high reviews and consistent renters?</w:t>
      </w:r>
    </w:p>
    <w:p w14:paraId="74DA2FA5" w14:textId="0D976EFD" w:rsidR="00545CD7" w:rsidRDefault="00545CD7" w:rsidP="00545CD7">
      <w:r>
        <w:t xml:space="preserve">What are some of the seasonal Airbnb trends you've noticed in the San Francisco area? When are the down months over the last year? Which months are the </w:t>
      </w:r>
      <w:bookmarkStart w:id="0" w:name="_GoBack"/>
      <w:bookmarkEnd w:id="0"/>
      <w:r>
        <w:t>busiest</w:t>
      </w:r>
      <w:r>
        <w:t>? Which areas were the most popular during these times? How do prices change over time?</w:t>
      </w:r>
    </w:p>
    <w:p w14:paraId="423B983B" w14:textId="7162D289" w:rsidR="00545CD7" w:rsidRDefault="00545CD7" w:rsidP="00545CD7">
      <w:r>
        <w:t>Can you create a price predictor for locations in San Francisco based upon time of year?</w:t>
      </w:r>
    </w:p>
    <w:sectPr w:rsidR="00545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D7"/>
    <w:rsid w:val="00545CD7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32E0F"/>
  <w15:chartTrackingRefBased/>
  <w15:docId w15:val="{6194D0CA-5CEA-4D28-89A1-38D07AB2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sh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Kishen Sharma</dc:creator>
  <cp:keywords/>
  <dc:description/>
  <cp:lastModifiedBy>Kishen Sharma</cp:lastModifiedBy>
  <cp:revision>1</cp:revision>
  <dcterms:created xsi:type="dcterms:W3CDTF">2019-12-27T20:14:00Z</dcterms:created>
  <dcterms:modified xsi:type="dcterms:W3CDTF">2019-12-27T20:15:00Z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